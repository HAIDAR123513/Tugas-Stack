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63DC9" w14:textId="77777777" w:rsidR="002F0EB1" w:rsidRDefault="00362FDF">
      <w:pPr>
        <w:spacing w:before="71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005D08C3" w14:textId="77777777" w:rsidR="002F0EB1" w:rsidRDefault="00362FDF">
      <w:pPr>
        <w:spacing w:before="99" w:line="520" w:lineRule="atLeast"/>
        <w:ind w:left="1354" w:right="1336" w:hanging="1354"/>
        <w:rPr>
          <w:sz w:val="24"/>
          <w:szCs w:val="24"/>
        </w:rPr>
        <w:sectPr w:rsidR="002F0EB1">
          <w:type w:val="continuous"/>
          <w:pgSz w:w="11940" w:h="16860"/>
          <w:pgMar w:top="1340" w:right="1680" w:bottom="280" w:left="1340" w:header="720" w:footer="720" w:gutter="0"/>
          <w:cols w:num="2" w:space="720" w:equalWidth="0">
            <w:col w:w="1031" w:space="668"/>
            <w:col w:w="7221"/>
          </w:cols>
        </w:sectPr>
      </w:pPr>
      <w:r>
        <w:br w:type="column"/>
      </w:r>
      <w:r>
        <w:rPr>
          <w:b/>
          <w:spacing w:val="-5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3"/>
          <w:sz w:val="24"/>
          <w:szCs w:val="24"/>
        </w:rPr>
        <w:t>AK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3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3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DAN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5"/>
          <w:sz w:val="24"/>
          <w:szCs w:val="24"/>
        </w:rPr>
        <w:t>U</w:t>
      </w:r>
      <w:r>
        <w:rPr>
          <w:b/>
          <w:spacing w:val="3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 D4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J</w:t>
      </w:r>
      <w:r>
        <w:rPr>
          <w:b/>
          <w:spacing w:val="3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EN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RMA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</w:p>
    <w:p w14:paraId="0C25D1EC" w14:textId="77777777" w:rsidR="002F0EB1" w:rsidRDefault="00BE2825">
      <w:pPr>
        <w:spacing w:before="9" w:line="200" w:lineRule="exact"/>
      </w:pPr>
      <w:r>
        <w:pict w14:anchorId="6FE37273">
          <v:group id="_x0000_s1199" style="position:absolute;margin-left:73.5pt;margin-top:370.5pt;width:445.5pt;height:456.5pt;z-index:-251660800;mso-position-horizontal-relative:page;mso-position-vertical-relative:page" coordorigin="1470,7410" coordsize="8910,9130">
            <v:shape id="_x0000_s1200" style="position:absolute;left:1470;top:7410;width:8910;height:9130" coordorigin="1470,7410" coordsize="8910,9130" path="m1470,16540r8910,l10380,7410r-8910,l1470,16540xe" filled="f" strokeweight="2pt">
              <v:path arrowok="t"/>
            </v:shape>
            <w10:wrap anchorx="page" anchory="page"/>
          </v:group>
        </w:pict>
      </w:r>
    </w:p>
    <w:p w14:paraId="21F2FD3D" w14:textId="48E76BD2" w:rsidR="002F0EB1" w:rsidRDefault="00BE2825">
      <w:pPr>
        <w:spacing w:before="29" w:line="260" w:lineRule="exact"/>
        <w:ind w:left="100"/>
        <w:rPr>
          <w:sz w:val="24"/>
          <w:szCs w:val="24"/>
        </w:rPr>
      </w:pPr>
      <w:r>
        <w:pict w14:anchorId="03AA9533">
          <v:group id="_x0000_s1162" style="position:absolute;left:0;text-align:left;margin-left:222.3pt;margin-top:13.9pt;width:102.95pt;height:.7pt;z-index:-251659776;mso-position-horizontal-relative:page" coordorigin="4446,278" coordsize="2059,14">
            <v:shape id="_x0000_s1198" style="position:absolute;left:4453;top:285;width:29;height:0" coordorigin="4453,285" coordsize="29,0" path="m4453,285r29,e" filled="f" strokeweight=".7pt">
              <v:path arrowok="t"/>
            </v:shape>
            <v:shape id="_x0000_s1197" style="position:absolute;left:4511;top:285;width:29;height:0" coordorigin="4511,285" coordsize="29,0" path="m4511,285r28,e" filled="f" strokeweight=".7pt">
              <v:path arrowok="t"/>
            </v:shape>
            <v:shape id="_x0000_s1196" style="position:absolute;left:4568;top:285;width:29;height:0" coordorigin="4568,285" coordsize="29,0" path="m4568,285r29,e" filled="f" strokeweight=".7pt">
              <v:path arrowok="t"/>
            </v:shape>
            <v:shape id="_x0000_s1195" style="position:absolute;left:4626;top:285;width:29;height:0" coordorigin="4626,285" coordsize="29,0" path="m4626,285r29,e" filled="f" strokeweight=".7pt">
              <v:path arrowok="t"/>
            </v:shape>
            <v:shape id="_x0000_s1194" style="position:absolute;left:4683;top:285;width:29;height:0" coordorigin="4683,285" coordsize="29,0" path="m4683,285r29,e" filled="f" strokeweight=".7pt">
              <v:path arrowok="t"/>
            </v:shape>
            <v:shape id="_x0000_s1193" style="position:absolute;left:4741;top:285;width:29;height:0" coordorigin="4741,285" coordsize="29,0" path="m4741,285r29,e" filled="f" strokeweight=".7pt">
              <v:path arrowok="t"/>
            </v:shape>
            <v:shape id="_x0000_s1192" style="position:absolute;left:4799;top:285;width:29;height:0" coordorigin="4799,285" coordsize="29,0" path="m4799,285r28,e" filled="f" strokeweight=".7pt">
              <v:path arrowok="t"/>
            </v:shape>
            <v:shape id="_x0000_s1191" style="position:absolute;left:4856;top:285;width:29;height:0" coordorigin="4856,285" coordsize="29,0" path="m4856,285r29,e" filled="f" strokeweight=".7pt">
              <v:path arrowok="t"/>
            </v:shape>
            <v:shape id="_x0000_s1190" style="position:absolute;left:4914;top:285;width:29;height:0" coordorigin="4914,285" coordsize="29,0" path="m4914,285r29,e" filled="f" strokeweight=".7pt">
              <v:path arrowok="t"/>
            </v:shape>
            <v:shape id="_x0000_s1189" style="position:absolute;left:4971;top:285;width:29;height:0" coordorigin="4971,285" coordsize="29,0" path="m4971,285r29,e" filled="f" strokeweight=".7pt">
              <v:path arrowok="t"/>
            </v:shape>
            <v:shape id="_x0000_s1188" style="position:absolute;left:5029;top:285;width:29;height:0" coordorigin="5029,285" coordsize="29,0" path="m5029,285r29,e" filled="f" strokeweight=".7pt">
              <v:path arrowok="t"/>
            </v:shape>
            <v:shape id="_x0000_s1187" style="position:absolute;left:5087;top:285;width:29;height:0" coordorigin="5087,285" coordsize="29,0" path="m5087,285r28,e" filled="f" strokeweight=".7pt">
              <v:path arrowok="t"/>
            </v:shape>
            <v:shape id="_x0000_s1186" style="position:absolute;left:5144;top:285;width:29;height:0" coordorigin="5144,285" coordsize="29,0" path="m5144,285r29,e" filled="f" strokeweight=".7pt">
              <v:path arrowok="t"/>
            </v:shape>
            <v:shape id="_x0000_s1185" style="position:absolute;left:5202;top:285;width:29;height:0" coordorigin="5202,285" coordsize="29,0" path="m5202,285r29,e" filled="f" strokeweight=".7pt">
              <v:path arrowok="t"/>
            </v:shape>
            <v:shape id="_x0000_s1184" style="position:absolute;left:5259;top:285;width:29;height:0" coordorigin="5259,285" coordsize="29,0" path="m5259,285r29,e" filled="f" strokeweight=".7pt">
              <v:path arrowok="t"/>
            </v:shape>
            <v:shape id="_x0000_s1183" style="position:absolute;left:5317;top:285;width:29;height:0" coordorigin="5317,285" coordsize="29,0" path="m5317,285r29,e" filled="f" strokeweight=".7pt">
              <v:path arrowok="t"/>
            </v:shape>
            <v:shape id="_x0000_s1182" style="position:absolute;left:5375;top:285;width:29;height:0" coordorigin="5375,285" coordsize="29,0" path="m5375,285r28,e" filled="f" strokeweight=".7pt">
              <v:path arrowok="t"/>
            </v:shape>
            <v:shape id="_x0000_s1181" style="position:absolute;left:5432;top:285;width:29;height:0" coordorigin="5432,285" coordsize="29,0" path="m5432,285r29,e" filled="f" strokeweight=".7pt">
              <v:path arrowok="t"/>
            </v:shape>
            <v:shape id="_x0000_s1180" style="position:absolute;left:5490;top:285;width:29;height:0" coordorigin="5490,285" coordsize="29,0" path="m5490,285r29,e" filled="f" strokeweight=".7pt">
              <v:path arrowok="t"/>
            </v:shape>
            <v:shape id="_x0000_s1179" style="position:absolute;left:5547;top:285;width:29;height:0" coordorigin="5547,285" coordsize="29,0" path="m5547,285r29,e" filled="f" strokeweight=".7pt">
              <v:path arrowok="t"/>
            </v:shape>
            <v:shape id="_x0000_s1178" style="position:absolute;left:5605;top:285;width:29;height:0" coordorigin="5605,285" coordsize="29,0" path="m5605,285r29,e" filled="f" strokeweight=".7pt">
              <v:path arrowok="t"/>
            </v:shape>
            <v:shape id="_x0000_s1177" style="position:absolute;left:5663;top:285;width:29;height:0" coordorigin="5663,285" coordsize="29,0" path="m5663,285r29,e" filled="f" strokeweight=".7pt">
              <v:path arrowok="t"/>
            </v:shape>
            <v:shape id="_x0000_s1176" style="position:absolute;left:5721;top:285;width:29;height:0" coordorigin="5721,285" coordsize="29,0" path="m5721,285r28,e" filled="f" strokeweight=".7pt">
              <v:path arrowok="t"/>
            </v:shape>
            <v:shape id="_x0000_s1175" style="position:absolute;left:5778;top:285;width:29;height:0" coordorigin="5778,285" coordsize="29,0" path="m5778,285r29,e" filled="f" strokeweight=".7pt">
              <v:path arrowok="t"/>
            </v:shape>
            <v:shape id="_x0000_s1174" style="position:absolute;left:5836;top:285;width:29;height:0" coordorigin="5836,285" coordsize="29,0" path="m5836,285r29,e" filled="f" strokeweight=".7pt">
              <v:path arrowok="t"/>
            </v:shape>
            <v:shape id="_x0000_s1173" style="position:absolute;left:5893;top:285;width:29;height:0" coordorigin="5893,285" coordsize="29,0" path="m5893,285r29,e" filled="f" strokeweight=".7pt">
              <v:path arrowok="t"/>
            </v:shape>
            <v:shape id="_x0000_s1172" style="position:absolute;left:5951;top:285;width:29;height:0" coordorigin="5951,285" coordsize="29,0" path="m5951,285r29,e" filled="f" strokeweight=".7pt">
              <v:path arrowok="t"/>
            </v:shape>
            <v:shape id="_x0000_s1171" style="position:absolute;left:6009;top:285;width:29;height:0" coordorigin="6009,285" coordsize="29,0" path="m6009,285r28,e" filled="f" strokeweight=".7pt">
              <v:path arrowok="t"/>
            </v:shape>
            <v:shape id="_x0000_s1170" style="position:absolute;left:6066;top:285;width:29;height:0" coordorigin="6066,285" coordsize="29,0" path="m6066,285r29,e" filled="f" strokeweight=".7pt">
              <v:path arrowok="t"/>
            </v:shape>
            <v:shape id="_x0000_s1169" style="position:absolute;left:6124;top:285;width:29;height:0" coordorigin="6124,285" coordsize="29,0" path="m6124,285r29,e" filled="f" strokeweight=".7pt">
              <v:path arrowok="t"/>
            </v:shape>
            <v:shape id="_x0000_s1168" style="position:absolute;left:6181;top:285;width:29;height:0" coordorigin="6181,285" coordsize="29,0" path="m6181,285r29,e" filled="f" strokeweight=".7pt">
              <v:path arrowok="t"/>
            </v:shape>
            <v:shape id="_x0000_s1167" style="position:absolute;left:6239;top:285;width:29;height:0" coordorigin="6239,285" coordsize="29,0" path="m6239,285r29,e" filled="f" strokeweight=".7pt">
              <v:path arrowok="t"/>
            </v:shape>
            <v:shape id="_x0000_s1166" style="position:absolute;left:6297;top:285;width:29;height:0" coordorigin="6297,285" coordsize="29,0" path="m6297,285r28,e" filled="f" strokeweight=".7pt">
              <v:path arrowok="t"/>
            </v:shape>
            <v:shape id="_x0000_s1165" style="position:absolute;left:6354;top:285;width:29;height:0" coordorigin="6354,285" coordsize="29,0" path="m6354,285r29,e" filled="f" strokeweight=".7pt">
              <v:path arrowok="t"/>
            </v:shape>
            <v:shape id="_x0000_s1164" style="position:absolute;left:6412;top:285;width:29;height:0" coordorigin="6412,285" coordsize="29,0" path="m6412,285r29,e" filled="f" strokeweight=".7pt">
              <v:path arrowok="t"/>
            </v:shape>
            <v:shape id="_x0000_s1163" style="position:absolute;left:6469;top:285;width:29;height:0" coordorigin="6469,285" coordsize="29,0" path="m6469,285r29,e" filled="f" strokeweight=".7pt">
              <v:path arrowok="t"/>
            </v:shape>
            <w10:wrap anchorx="page"/>
          </v:group>
        </w:pict>
      </w:r>
      <w:r w:rsidR="00362FDF">
        <w:rPr>
          <w:position w:val="-1"/>
          <w:sz w:val="24"/>
          <w:szCs w:val="24"/>
        </w:rPr>
        <w:t>H</w:t>
      </w:r>
      <w:r w:rsidR="00362FDF">
        <w:rPr>
          <w:spacing w:val="-1"/>
          <w:position w:val="-1"/>
          <w:sz w:val="24"/>
          <w:szCs w:val="24"/>
        </w:rPr>
        <w:t>a</w:t>
      </w:r>
      <w:r w:rsidR="00362FDF">
        <w:rPr>
          <w:spacing w:val="6"/>
          <w:position w:val="-1"/>
          <w:sz w:val="24"/>
          <w:szCs w:val="24"/>
        </w:rPr>
        <w:t>r</w:t>
      </w:r>
      <w:r w:rsidR="00362FDF">
        <w:rPr>
          <w:spacing w:val="-9"/>
          <w:position w:val="-1"/>
          <w:sz w:val="24"/>
          <w:szCs w:val="24"/>
        </w:rPr>
        <w:t>i</w:t>
      </w:r>
      <w:r w:rsidR="00362FDF">
        <w:rPr>
          <w:position w:val="-1"/>
          <w:sz w:val="24"/>
          <w:szCs w:val="24"/>
        </w:rPr>
        <w:t>/</w:t>
      </w:r>
      <w:proofErr w:type="spellStart"/>
      <w:r w:rsidR="00362FDF">
        <w:rPr>
          <w:spacing w:val="2"/>
          <w:position w:val="-1"/>
          <w:sz w:val="24"/>
          <w:szCs w:val="24"/>
        </w:rPr>
        <w:t>T</w:t>
      </w:r>
      <w:r w:rsidR="00362FDF">
        <w:rPr>
          <w:spacing w:val="-1"/>
          <w:position w:val="-1"/>
          <w:sz w:val="24"/>
          <w:szCs w:val="24"/>
        </w:rPr>
        <w:t>a</w:t>
      </w:r>
      <w:r w:rsidR="00362FDF">
        <w:rPr>
          <w:spacing w:val="-5"/>
          <w:position w:val="-1"/>
          <w:sz w:val="24"/>
          <w:szCs w:val="24"/>
        </w:rPr>
        <w:t>n</w:t>
      </w:r>
      <w:r w:rsidR="00362FDF">
        <w:rPr>
          <w:position w:val="-1"/>
          <w:sz w:val="24"/>
          <w:szCs w:val="24"/>
        </w:rPr>
        <w:t>g</w:t>
      </w:r>
      <w:r w:rsidR="00362FDF">
        <w:rPr>
          <w:spacing w:val="2"/>
          <w:position w:val="-1"/>
          <w:sz w:val="24"/>
          <w:szCs w:val="24"/>
        </w:rPr>
        <w:t>g</w:t>
      </w:r>
      <w:r w:rsidR="00362FDF">
        <w:rPr>
          <w:spacing w:val="4"/>
          <w:position w:val="-1"/>
          <w:sz w:val="24"/>
          <w:szCs w:val="24"/>
        </w:rPr>
        <w:t>a</w:t>
      </w:r>
      <w:r w:rsidR="00362FDF">
        <w:rPr>
          <w:position w:val="-1"/>
          <w:sz w:val="24"/>
          <w:szCs w:val="24"/>
        </w:rPr>
        <w:t>l</w:t>
      </w:r>
      <w:proofErr w:type="spellEnd"/>
      <w:r w:rsidR="00362FDF">
        <w:rPr>
          <w:spacing w:val="-7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1"/>
          <w:position w:val="-1"/>
          <w:sz w:val="24"/>
          <w:szCs w:val="24"/>
        </w:rPr>
        <w:t>P</w:t>
      </w:r>
      <w:r w:rsidR="00362FDF">
        <w:rPr>
          <w:spacing w:val="-1"/>
          <w:position w:val="-1"/>
          <w:sz w:val="24"/>
          <w:szCs w:val="24"/>
        </w:rPr>
        <w:t>ra</w:t>
      </w:r>
      <w:r w:rsidR="00362FDF">
        <w:rPr>
          <w:position w:val="-1"/>
          <w:sz w:val="24"/>
          <w:szCs w:val="24"/>
        </w:rPr>
        <w:t>k</w:t>
      </w:r>
      <w:r w:rsidR="00362FDF">
        <w:rPr>
          <w:spacing w:val="5"/>
          <w:position w:val="-1"/>
          <w:sz w:val="24"/>
          <w:szCs w:val="24"/>
        </w:rPr>
        <w:t>t</w:t>
      </w:r>
      <w:r w:rsidR="00362FDF">
        <w:rPr>
          <w:spacing w:val="-9"/>
          <w:position w:val="-1"/>
          <w:sz w:val="24"/>
          <w:szCs w:val="24"/>
        </w:rPr>
        <w:t>i</w:t>
      </w:r>
      <w:r w:rsidR="00362FDF">
        <w:rPr>
          <w:spacing w:val="1"/>
          <w:position w:val="-1"/>
          <w:sz w:val="24"/>
          <w:szCs w:val="24"/>
        </w:rPr>
        <w:t>k</w:t>
      </w:r>
      <w:r w:rsidR="00362FDF">
        <w:rPr>
          <w:spacing w:val="5"/>
          <w:position w:val="-1"/>
          <w:sz w:val="24"/>
          <w:szCs w:val="24"/>
        </w:rPr>
        <w:t>u</w:t>
      </w:r>
      <w:r w:rsidR="00362FDF">
        <w:rPr>
          <w:position w:val="-1"/>
          <w:sz w:val="24"/>
          <w:szCs w:val="24"/>
        </w:rPr>
        <w:t>m</w:t>
      </w:r>
      <w:proofErr w:type="spellEnd"/>
      <w:r w:rsidR="00362FDF">
        <w:rPr>
          <w:position w:val="-1"/>
          <w:sz w:val="24"/>
          <w:szCs w:val="24"/>
        </w:rPr>
        <w:t xml:space="preserve">        </w:t>
      </w:r>
      <w:r w:rsidR="00362FDF">
        <w:rPr>
          <w:spacing w:val="10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>:</w:t>
      </w:r>
      <w:r w:rsidR="00362FDF">
        <w:rPr>
          <w:spacing w:val="3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-1"/>
          <w:position w:val="-1"/>
          <w:sz w:val="24"/>
          <w:szCs w:val="24"/>
        </w:rPr>
        <w:t>S</w:t>
      </w:r>
      <w:r w:rsidR="00362FDF">
        <w:rPr>
          <w:spacing w:val="-3"/>
          <w:position w:val="-1"/>
          <w:sz w:val="24"/>
          <w:szCs w:val="24"/>
        </w:rPr>
        <w:t>e</w:t>
      </w:r>
      <w:r w:rsidR="00362FDF">
        <w:rPr>
          <w:spacing w:val="-2"/>
          <w:position w:val="-1"/>
          <w:sz w:val="24"/>
          <w:szCs w:val="24"/>
        </w:rPr>
        <w:t>l</w:t>
      </w:r>
      <w:r w:rsidR="00362FDF">
        <w:rPr>
          <w:spacing w:val="-3"/>
          <w:position w:val="-1"/>
          <w:sz w:val="24"/>
          <w:szCs w:val="24"/>
        </w:rPr>
        <w:t>a</w:t>
      </w:r>
      <w:r w:rsidR="00362FDF">
        <w:rPr>
          <w:spacing w:val="-2"/>
          <w:position w:val="-1"/>
          <w:sz w:val="24"/>
          <w:szCs w:val="24"/>
        </w:rPr>
        <w:t>s</w:t>
      </w:r>
      <w:r w:rsidR="00362FDF">
        <w:rPr>
          <w:position w:val="-1"/>
          <w:sz w:val="24"/>
          <w:szCs w:val="24"/>
        </w:rPr>
        <w:t>a</w:t>
      </w:r>
      <w:proofErr w:type="spellEnd"/>
      <w:r w:rsidR="00362FDF">
        <w:rPr>
          <w:spacing w:val="-6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>/</w:t>
      </w:r>
      <w:r w:rsidR="00362FDF">
        <w:rPr>
          <w:spacing w:val="-4"/>
          <w:position w:val="-1"/>
          <w:sz w:val="24"/>
          <w:szCs w:val="24"/>
        </w:rPr>
        <w:t xml:space="preserve"> </w:t>
      </w:r>
      <w:r w:rsidR="00217273">
        <w:rPr>
          <w:position w:val="-1"/>
          <w:sz w:val="24"/>
          <w:szCs w:val="24"/>
        </w:rPr>
        <w:t>31</w:t>
      </w:r>
      <w:r w:rsidR="00362FDF">
        <w:rPr>
          <w:spacing w:val="-2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-2"/>
          <w:position w:val="-1"/>
          <w:sz w:val="24"/>
          <w:szCs w:val="24"/>
        </w:rPr>
        <w:t>M</w:t>
      </w:r>
      <w:r w:rsidR="00362FDF">
        <w:rPr>
          <w:spacing w:val="-1"/>
          <w:position w:val="-1"/>
          <w:sz w:val="24"/>
          <w:szCs w:val="24"/>
        </w:rPr>
        <w:t>a</w:t>
      </w:r>
      <w:r w:rsidR="00362FDF">
        <w:rPr>
          <w:spacing w:val="-3"/>
          <w:position w:val="-1"/>
          <w:sz w:val="24"/>
          <w:szCs w:val="24"/>
        </w:rPr>
        <w:t>re</w:t>
      </w:r>
      <w:r w:rsidR="00362FDF">
        <w:rPr>
          <w:position w:val="-1"/>
          <w:sz w:val="24"/>
          <w:szCs w:val="24"/>
        </w:rPr>
        <w:t>t</w:t>
      </w:r>
      <w:proofErr w:type="spellEnd"/>
      <w:r w:rsidR="00362FDF">
        <w:rPr>
          <w:spacing w:val="-2"/>
          <w:position w:val="-1"/>
          <w:sz w:val="24"/>
          <w:szCs w:val="24"/>
        </w:rPr>
        <w:t xml:space="preserve"> 2</w:t>
      </w:r>
      <w:r w:rsidR="00362FDF">
        <w:rPr>
          <w:position w:val="-1"/>
          <w:sz w:val="24"/>
          <w:szCs w:val="24"/>
        </w:rPr>
        <w:t>0</w:t>
      </w:r>
      <w:r w:rsidR="00362FDF">
        <w:rPr>
          <w:spacing w:val="-2"/>
          <w:position w:val="-1"/>
          <w:sz w:val="24"/>
          <w:szCs w:val="24"/>
        </w:rPr>
        <w:t>2</w:t>
      </w:r>
      <w:r w:rsidR="00362FDF">
        <w:rPr>
          <w:position w:val="-1"/>
          <w:sz w:val="24"/>
          <w:szCs w:val="24"/>
        </w:rPr>
        <w:t>0</w:t>
      </w:r>
    </w:p>
    <w:p w14:paraId="01E9DF5A" w14:textId="77777777" w:rsidR="002F0EB1" w:rsidRDefault="002F0EB1">
      <w:pPr>
        <w:spacing w:before="7" w:line="240" w:lineRule="exact"/>
        <w:rPr>
          <w:sz w:val="24"/>
          <w:szCs w:val="24"/>
        </w:rPr>
      </w:pPr>
    </w:p>
    <w:p w14:paraId="042A2DE5" w14:textId="77777777" w:rsidR="002F0EB1" w:rsidRDefault="00BE2825">
      <w:pPr>
        <w:spacing w:before="29" w:line="260" w:lineRule="exact"/>
        <w:ind w:left="100"/>
        <w:rPr>
          <w:sz w:val="24"/>
          <w:szCs w:val="24"/>
        </w:rPr>
      </w:pPr>
      <w:r>
        <w:pict w14:anchorId="422A7CE6">
          <v:group id="_x0000_s1097" style="position:absolute;left:0;text-align:left;margin-left:221.95pt;margin-top:13.9pt;width:183.65pt;height:.7pt;z-index:-251658752;mso-position-horizontal-relative:page" coordorigin="4439,278" coordsize="3673,14">
            <v:shape id="_x0000_s1161" style="position:absolute;left:4446;top:285;width:29;height:0" coordorigin="4446,285" coordsize="29,0" path="m4446,285r29,e" filled="f" strokeweight=".7pt">
              <v:path arrowok="t"/>
            </v:shape>
            <v:shape id="_x0000_s1160" style="position:absolute;left:4503;top:285;width:29;height:0" coordorigin="4503,285" coordsize="29,0" path="m4503,285r29,e" filled="f" strokeweight=".7pt">
              <v:path arrowok="t"/>
            </v:shape>
            <v:shape id="_x0000_s1159" style="position:absolute;left:4561;top:285;width:29;height:0" coordorigin="4561,285" coordsize="29,0" path="m4561,285r29,e" filled="f" strokeweight=".7pt">
              <v:path arrowok="t"/>
            </v:shape>
            <v:shape id="_x0000_s1158" style="position:absolute;left:4619;top:285;width:29;height:0" coordorigin="4619,285" coordsize="29,0" path="m4619,285r28,e" filled="f" strokeweight=".7pt">
              <v:path arrowok="t"/>
            </v:shape>
            <v:shape id="_x0000_s1157" style="position:absolute;left:4676;top:285;width:29;height:0" coordorigin="4676,285" coordsize="29,0" path="m4676,285r29,e" filled="f" strokeweight=".7pt">
              <v:path arrowok="t"/>
            </v:shape>
            <v:shape id="_x0000_s1156" style="position:absolute;left:4734;top:285;width:29;height:0" coordorigin="4734,285" coordsize="29,0" path="m4734,285r29,e" filled="f" strokeweight=".7pt">
              <v:path arrowok="t"/>
            </v:shape>
            <v:shape id="_x0000_s1155" style="position:absolute;left:4791;top:285;width:29;height:0" coordorigin="4791,285" coordsize="29,0" path="m4791,285r29,e" filled="f" strokeweight=".7pt">
              <v:path arrowok="t"/>
            </v:shape>
            <v:shape id="_x0000_s1154" style="position:absolute;left:4849;top:285;width:29;height:0" coordorigin="4849,285" coordsize="29,0" path="m4849,285r29,e" filled="f" strokeweight=".7pt">
              <v:path arrowok="t"/>
            </v:shape>
            <v:shape id="_x0000_s1153" style="position:absolute;left:4907;top:285;width:29;height:0" coordorigin="4907,285" coordsize="29,0" path="m4907,285r28,e" filled="f" strokeweight=".7pt">
              <v:path arrowok="t"/>
            </v:shape>
            <v:shape id="_x0000_s1152" style="position:absolute;left:4964;top:285;width:29;height:0" coordorigin="4964,285" coordsize="29,0" path="m4964,285r29,e" filled="f" strokeweight=".7pt">
              <v:path arrowok="t"/>
            </v:shape>
            <v:shape id="_x0000_s1151" style="position:absolute;left:5022;top:285;width:29;height:0" coordorigin="5022,285" coordsize="29,0" path="m5022,285r29,e" filled="f" strokeweight=".7pt">
              <v:path arrowok="t"/>
            </v:shape>
            <v:shape id="_x0000_s1150" style="position:absolute;left:5079;top:285;width:29;height:0" coordorigin="5079,285" coordsize="29,0" path="m5079,285r29,e" filled="f" strokeweight=".7pt">
              <v:path arrowok="t"/>
            </v:shape>
            <v:shape id="_x0000_s1149" style="position:absolute;left:5137;top:285;width:29;height:0" coordorigin="5137,285" coordsize="29,0" path="m5137,285r29,e" filled="f" strokeweight=".7pt">
              <v:path arrowok="t"/>
            </v:shape>
            <v:shape id="_x0000_s1148" style="position:absolute;left:5195;top:285;width:29;height:0" coordorigin="5195,285" coordsize="29,0" path="m5195,285r28,e" filled="f" strokeweight=".7pt">
              <v:path arrowok="t"/>
            </v:shape>
            <v:shape id="_x0000_s1147" style="position:absolute;left:5252;top:285;width:29;height:0" coordorigin="5252,285" coordsize="29,0" path="m5252,285r29,e" filled="f" strokeweight=".7pt">
              <v:path arrowok="t"/>
            </v:shape>
            <v:shape id="_x0000_s1146" style="position:absolute;left:5310;top:285;width:29;height:0" coordorigin="5310,285" coordsize="29,0" path="m5310,285r29,e" filled="f" strokeweight=".7pt">
              <v:path arrowok="t"/>
            </v:shape>
            <v:shape id="_x0000_s1145" style="position:absolute;left:5367;top:285;width:29;height:0" coordorigin="5367,285" coordsize="29,0" path="m5367,285r29,e" filled="f" strokeweight=".7pt">
              <v:path arrowok="t"/>
            </v:shape>
            <v:shape id="_x0000_s1144" style="position:absolute;left:5425;top:285;width:29;height:0" coordorigin="5425,285" coordsize="29,0" path="m5425,285r29,e" filled="f" strokeweight=".7pt">
              <v:path arrowok="t"/>
            </v:shape>
            <v:shape id="_x0000_s1143" style="position:absolute;left:5483;top:285;width:29;height:0" coordorigin="5483,285" coordsize="29,0" path="m5483,285r28,e" filled="f" strokeweight=".7pt">
              <v:path arrowok="t"/>
            </v:shape>
            <v:shape id="_x0000_s1142" style="position:absolute;left:5540;top:285;width:29;height:0" coordorigin="5540,285" coordsize="29,0" path="m5540,285r29,e" filled="f" strokeweight=".7pt">
              <v:path arrowok="t"/>
            </v:shape>
            <v:shape id="_x0000_s1141" style="position:absolute;left:5598;top:285;width:29;height:0" coordorigin="5598,285" coordsize="29,0" path="m5598,285r29,e" filled="f" strokeweight=".7pt">
              <v:path arrowok="t"/>
            </v:shape>
            <v:shape id="_x0000_s1140" style="position:absolute;left:5655;top:285;width:29;height:0" coordorigin="5655,285" coordsize="29,0" path="m5655,285r30,e" filled="f" strokeweight=".7pt">
              <v:path arrowok="t"/>
            </v:shape>
            <v:shape id="_x0000_s1139" style="position:absolute;left:5713;top:285;width:29;height:0" coordorigin="5713,285" coordsize="29,0" path="m5713,285r29,e" filled="f" strokeweight=".7pt">
              <v:path arrowok="t"/>
            </v:shape>
            <v:shape id="_x0000_s1138" style="position:absolute;left:5771;top:285;width:29;height:0" coordorigin="5771,285" coordsize="29,0" path="m5771,285r29,e" filled="f" strokeweight=".7pt">
              <v:path arrowok="t"/>
            </v:shape>
            <v:shape id="_x0000_s1137" style="position:absolute;left:5829;top:285;width:29;height:0" coordorigin="5829,285" coordsize="29,0" path="m5829,285r28,e" filled="f" strokeweight=".7pt">
              <v:path arrowok="t"/>
            </v:shape>
            <v:shape id="_x0000_s1136" style="position:absolute;left:5886;top:285;width:29;height:0" coordorigin="5886,285" coordsize="29,0" path="m5886,285r29,e" filled="f" strokeweight=".7pt">
              <v:path arrowok="t"/>
            </v:shape>
            <v:shape id="_x0000_s1135" style="position:absolute;left:5944;top:285;width:29;height:0" coordorigin="5944,285" coordsize="29,0" path="m5944,285r29,e" filled="f" strokeweight=".7pt">
              <v:path arrowok="t"/>
            </v:shape>
            <v:shape id="_x0000_s1134" style="position:absolute;left:6001;top:285;width:29;height:0" coordorigin="6001,285" coordsize="29,0" path="m6001,285r29,e" filled="f" strokeweight=".7pt">
              <v:path arrowok="t"/>
            </v:shape>
            <v:shape id="_x0000_s1133" style="position:absolute;left:6059;top:285;width:29;height:0" coordorigin="6059,285" coordsize="29,0" path="m6059,285r29,e" filled="f" strokeweight=".7pt">
              <v:path arrowok="t"/>
            </v:shape>
            <v:shape id="_x0000_s1132" style="position:absolute;left:6117;top:285;width:29;height:0" coordorigin="6117,285" coordsize="29,0" path="m6117,285r28,e" filled="f" strokeweight=".7pt">
              <v:path arrowok="t"/>
            </v:shape>
            <v:shape id="_x0000_s1131" style="position:absolute;left:6174;top:285;width:29;height:0" coordorigin="6174,285" coordsize="29,0" path="m6174,285r29,e" filled="f" strokeweight=".7pt">
              <v:path arrowok="t"/>
            </v:shape>
            <v:shape id="_x0000_s1130" style="position:absolute;left:6232;top:285;width:29;height:0" coordorigin="6232,285" coordsize="29,0" path="m6232,285r29,e" filled="f" strokeweight=".7pt">
              <v:path arrowok="t"/>
            </v:shape>
            <v:shape id="_x0000_s1129" style="position:absolute;left:6289;top:285;width:29;height:0" coordorigin="6289,285" coordsize="29,0" path="m6289,285r29,e" filled="f" strokeweight=".7pt">
              <v:path arrowok="t"/>
            </v:shape>
            <v:shape id="_x0000_s1128" style="position:absolute;left:6347;top:285;width:29;height:0" coordorigin="6347,285" coordsize="29,0" path="m6347,285r29,e" filled="f" strokeweight=".7pt">
              <v:path arrowok="t"/>
            </v:shape>
            <v:shape id="_x0000_s1127" style="position:absolute;left:6405;top:285;width:29;height:0" coordorigin="6405,285" coordsize="29,0" path="m6405,285r28,e" filled="f" strokeweight=".7pt">
              <v:path arrowok="t"/>
            </v:shape>
            <v:shape id="_x0000_s1126" style="position:absolute;left:6462;top:285;width:29;height:0" coordorigin="6462,285" coordsize="29,0" path="m6462,285r29,e" filled="f" strokeweight=".7pt">
              <v:path arrowok="t"/>
            </v:shape>
            <v:shape id="_x0000_s1125" style="position:absolute;left:6520;top:285;width:29;height:0" coordorigin="6520,285" coordsize="29,0" path="m6520,285r29,e" filled="f" strokeweight=".7pt">
              <v:path arrowok="t"/>
            </v:shape>
            <v:shape id="_x0000_s1124" style="position:absolute;left:6577;top:285;width:29;height:0" coordorigin="6577,285" coordsize="29,0" path="m6577,285r29,e" filled="f" strokeweight=".7pt">
              <v:path arrowok="t"/>
            </v:shape>
            <v:shape id="_x0000_s1123" style="position:absolute;left:6635;top:285;width:29;height:0" coordorigin="6635,285" coordsize="29,0" path="m6635,285r29,e" filled="f" strokeweight=".7pt">
              <v:path arrowok="t"/>
            </v:shape>
            <v:shape id="_x0000_s1122" style="position:absolute;left:6693;top:285;width:29;height:0" coordorigin="6693,285" coordsize="29,0" path="m6693,285r28,e" filled="f" strokeweight=".7pt">
              <v:path arrowok="t"/>
            </v:shape>
            <v:shape id="_x0000_s1121" style="position:absolute;left:6750;top:285;width:29;height:0" coordorigin="6750,285" coordsize="29,0" path="m6750,285r29,e" filled="f" strokeweight=".7pt">
              <v:path arrowok="t"/>
            </v:shape>
            <v:shape id="_x0000_s1120" style="position:absolute;left:6808;top:285;width:29;height:0" coordorigin="6808,285" coordsize="29,0" path="m6808,285r29,e" filled="f" strokeweight=".7pt">
              <v:path arrowok="t"/>
            </v:shape>
            <v:shape id="_x0000_s1119" style="position:absolute;left:6865;top:285;width:29;height:0" coordorigin="6865,285" coordsize="29,0" path="m6865,285r29,e" filled="f" strokeweight=".7pt">
              <v:path arrowok="t"/>
            </v:shape>
            <v:shape id="_x0000_s1118" style="position:absolute;left:6923;top:285;width:29;height:0" coordorigin="6923,285" coordsize="29,0" path="m6923,285r29,e" filled="f" strokeweight=".7pt">
              <v:path arrowok="t"/>
            </v:shape>
            <v:shape id="_x0000_s1117" style="position:absolute;left:6981;top:285;width:29;height:0" coordorigin="6981,285" coordsize="29,0" path="m6981,285r28,e" filled="f" strokeweight=".7pt">
              <v:path arrowok="t"/>
            </v:shape>
            <v:shape id="_x0000_s1116" style="position:absolute;left:7038;top:285;width:29;height:0" coordorigin="7038,285" coordsize="29,0" path="m7038,285r29,e" filled="f" strokeweight=".7pt">
              <v:path arrowok="t"/>
            </v:shape>
            <v:shape id="_x0000_s1115" style="position:absolute;left:7096;top:285;width:29;height:0" coordorigin="7096,285" coordsize="29,0" path="m7096,285r29,e" filled="f" strokeweight=".7pt">
              <v:path arrowok="t"/>
            </v:shape>
            <v:shape id="_x0000_s1114" style="position:absolute;left:7153;top:285;width:29;height:0" coordorigin="7153,285" coordsize="29,0" path="m7153,285r29,e" filled="f" strokeweight=".7pt">
              <v:path arrowok="t"/>
            </v:shape>
            <v:shape id="_x0000_s1113" style="position:absolute;left:7211;top:285;width:29;height:0" coordorigin="7211,285" coordsize="29,0" path="m7211,285r29,e" filled="f" strokeweight=".7pt">
              <v:path arrowok="t"/>
            </v:shape>
            <v:shape id="_x0000_s1112" style="position:absolute;left:7269;top:285;width:29;height:0" coordorigin="7269,285" coordsize="29,0" path="m7269,285r28,e" filled="f" strokeweight=".7pt">
              <v:path arrowok="t"/>
            </v:shape>
            <v:shape id="_x0000_s1111" style="position:absolute;left:7326;top:285;width:29;height:0" coordorigin="7326,285" coordsize="29,0" path="m7326,285r29,e" filled="f" strokeweight=".7pt">
              <v:path arrowok="t"/>
            </v:shape>
            <v:shape id="_x0000_s1110" style="position:absolute;left:7384;top:285;width:29;height:0" coordorigin="7384,285" coordsize="29,0" path="m7384,285r29,e" filled="f" strokeweight=".7pt">
              <v:path arrowok="t"/>
            </v:shape>
            <v:shape id="_x0000_s1109" style="position:absolute;left:7441;top:285;width:29;height:0" coordorigin="7441,285" coordsize="29,0" path="m7441,285r29,e" filled="f" strokeweight=".7pt">
              <v:path arrowok="t"/>
            </v:shape>
            <v:shape id="_x0000_s1108" style="position:absolute;left:7499;top:285;width:29;height:0" coordorigin="7499,285" coordsize="29,0" path="m7499,285r29,e" filled="f" strokeweight=".7pt">
              <v:path arrowok="t"/>
            </v:shape>
            <v:shape id="_x0000_s1107" style="position:absolute;left:7557;top:285;width:29;height:0" coordorigin="7557,285" coordsize="29,0" path="m7557,285r28,e" filled="f" strokeweight=".7pt">
              <v:path arrowok="t"/>
            </v:shape>
            <v:shape id="_x0000_s1106" style="position:absolute;left:7614;top:285;width:29;height:0" coordorigin="7614,285" coordsize="29,0" path="m7614,285r29,e" filled="f" strokeweight=".7pt">
              <v:path arrowok="t"/>
            </v:shape>
            <v:shape id="_x0000_s1105" style="position:absolute;left:7672;top:285;width:29;height:0" coordorigin="7672,285" coordsize="29,0" path="m7672,285r29,e" filled="f" strokeweight=".7pt">
              <v:path arrowok="t"/>
            </v:shape>
            <v:shape id="_x0000_s1104" style="position:absolute;left:7729;top:285;width:29;height:0" coordorigin="7729,285" coordsize="29,0" path="m7729,285r29,e" filled="f" strokeweight=".7pt">
              <v:path arrowok="t"/>
            </v:shape>
            <v:shape id="_x0000_s1103" style="position:absolute;left:7787;top:285;width:29;height:0" coordorigin="7787,285" coordsize="29,0" path="m7787,285r29,e" filled="f" strokeweight=".7pt">
              <v:path arrowok="t"/>
            </v:shape>
            <v:shape id="_x0000_s1102" style="position:absolute;left:7845;top:285;width:29;height:0" coordorigin="7845,285" coordsize="29,0" path="m7845,285r28,e" filled="f" strokeweight=".7pt">
              <v:path arrowok="t"/>
            </v:shape>
            <v:shape id="_x0000_s1101" style="position:absolute;left:7902;top:285;width:29;height:0" coordorigin="7902,285" coordsize="29,0" path="m7902,285r29,e" filled="f" strokeweight=".7pt">
              <v:path arrowok="t"/>
            </v:shape>
            <v:shape id="_x0000_s1100" style="position:absolute;left:7960;top:285;width:29;height:0" coordorigin="7960,285" coordsize="29,0" path="m7960,285r29,e" filled="f" strokeweight=".7pt">
              <v:path arrowok="t"/>
            </v:shape>
            <v:shape id="_x0000_s1099" style="position:absolute;left:8018;top:285;width:29;height:0" coordorigin="8018,285" coordsize="29,0" path="m8018,285r29,e" filled="f" strokeweight=".7pt">
              <v:path arrowok="t"/>
            </v:shape>
            <v:shape id="_x0000_s1098" style="position:absolute;left:8076;top:285;width:29;height:0" coordorigin="8076,285" coordsize="29,0" path="m8076,285r28,e" filled="f" strokeweight=".7pt">
              <v:path arrowok="t"/>
            </v:shape>
            <w10:wrap anchorx="page"/>
          </v:group>
        </w:pict>
      </w:r>
      <w:proofErr w:type="spellStart"/>
      <w:r w:rsidR="00362FDF">
        <w:rPr>
          <w:spacing w:val="-2"/>
          <w:position w:val="-1"/>
          <w:sz w:val="24"/>
          <w:szCs w:val="24"/>
        </w:rPr>
        <w:t>M</w:t>
      </w:r>
      <w:r w:rsidR="00362FDF">
        <w:rPr>
          <w:spacing w:val="5"/>
          <w:position w:val="-1"/>
          <w:sz w:val="24"/>
          <w:szCs w:val="24"/>
        </w:rPr>
        <w:t>o</w:t>
      </w:r>
      <w:r w:rsidR="00362FDF">
        <w:rPr>
          <w:position w:val="-1"/>
          <w:sz w:val="24"/>
          <w:szCs w:val="24"/>
        </w:rPr>
        <w:t>dul</w:t>
      </w:r>
      <w:proofErr w:type="spellEnd"/>
      <w:r w:rsidR="00362FDF">
        <w:rPr>
          <w:position w:val="-1"/>
          <w:sz w:val="24"/>
          <w:szCs w:val="24"/>
        </w:rPr>
        <w:t xml:space="preserve">                                    </w:t>
      </w:r>
      <w:r w:rsidR="00362FDF">
        <w:rPr>
          <w:spacing w:val="15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 xml:space="preserve">: </w:t>
      </w:r>
      <w:proofErr w:type="spellStart"/>
      <w:r w:rsidR="00362FDF">
        <w:rPr>
          <w:spacing w:val="-1"/>
          <w:position w:val="-1"/>
          <w:sz w:val="24"/>
          <w:szCs w:val="24"/>
        </w:rPr>
        <w:t>P</w:t>
      </w:r>
      <w:r w:rsidR="00362FDF">
        <w:rPr>
          <w:spacing w:val="-3"/>
          <w:position w:val="-1"/>
          <w:sz w:val="24"/>
          <w:szCs w:val="24"/>
        </w:rPr>
        <w:t>ra</w:t>
      </w:r>
      <w:r w:rsidR="00362FDF">
        <w:rPr>
          <w:spacing w:val="-2"/>
          <w:position w:val="-1"/>
          <w:sz w:val="24"/>
          <w:szCs w:val="24"/>
        </w:rPr>
        <w:t>tiku</w:t>
      </w:r>
      <w:r w:rsidR="00362FDF">
        <w:rPr>
          <w:position w:val="-1"/>
          <w:sz w:val="24"/>
          <w:szCs w:val="24"/>
        </w:rPr>
        <w:t>m</w:t>
      </w:r>
      <w:proofErr w:type="spellEnd"/>
      <w:r w:rsidR="00362FDF">
        <w:rPr>
          <w:spacing w:val="-2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-3"/>
          <w:position w:val="-1"/>
          <w:sz w:val="24"/>
          <w:szCs w:val="24"/>
        </w:rPr>
        <w:t>A</w:t>
      </w:r>
      <w:r w:rsidR="00362FDF">
        <w:rPr>
          <w:position w:val="-1"/>
          <w:sz w:val="24"/>
          <w:szCs w:val="24"/>
        </w:rPr>
        <w:t>l</w:t>
      </w:r>
      <w:r w:rsidR="00362FDF">
        <w:rPr>
          <w:spacing w:val="-4"/>
          <w:position w:val="-1"/>
          <w:sz w:val="24"/>
          <w:szCs w:val="24"/>
        </w:rPr>
        <w:t>g</w:t>
      </w:r>
      <w:r w:rsidR="00362FDF">
        <w:rPr>
          <w:spacing w:val="-2"/>
          <w:position w:val="-1"/>
          <w:sz w:val="24"/>
          <w:szCs w:val="24"/>
        </w:rPr>
        <w:t>o</w:t>
      </w:r>
      <w:r w:rsidR="00362FDF">
        <w:rPr>
          <w:spacing w:val="-3"/>
          <w:position w:val="-1"/>
          <w:sz w:val="24"/>
          <w:szCs w:val="24"/>
        </w:rPr>
        <w:t>r</w:t>
      </w:r>
      <w:r w:rsidR="00362FDF">
        <w:rPr>
          <w:spacing w:val="-2"/>
          <w:position w:val="-1"/>
          <w:sz w:val="24"/>
          <w:szCs w:val="24"/>
        </w:rPr>
        <w:t>it</w:t>
      </w:r>
      <w:r w:rsidR="00362FDF">
        <w:rPr>
          <w:position w:val="-1"/>
          <w:sz w:val="24"/>
          <w:szCs w:val="24"/>
        </w:rPr>
        <w:t>ma</w:t>
      </w:r>
      <w:proofErr w:type="spellEnd"/>
      <w:r w:rsidR="00362FDF">
        <w:rPr>
          <w:spacing w:val="-3"/>
          <w:position w:val="-1"/>
          <w:sz w:val="24"/>
          <w:szCs w:val="24"/>
        </w:rPr>
        <w:t xml:space="preserve"> Da</w:t>
      </w:r>
      <w:r w:rsidR="00362FDF">
        <w:rPr>
          <w:position w:val="-1"/>
          <w:sz w:val="24"/>
          <w:szCs w:val="24"/>
        </w:rPr>
        <w:t>n</w:t>
      </w:r>
      <w:r w:rsidR="00362FDF">
        <w:rPr>
          <w:spacing w:val="-5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-1"/>
          <w:position w:val="-1"/>
          <w:sz w:val="24"/>
          <w:szCs w:val="24"/>
        </w:rPr>
        <w:t>S</w:t>
      </w:r>
      <w:r w:rsidR="00362FDF">
        <w:rPr>
          <w:position w:val="-1"/>
          <w:sz w:val="24"/>
          <w:szCs w:val="24"/>
        </w:rPr>
        <w:t>t</w:t>
      </w:r>
      <w:r w:rsidR="00362FDF">
        <w:rPr>
          <w:spacing w:val="-3"/>
          <w:position w:val="-1"/>
          <w:sz w:val="24"/>
          <w:szCs w:val="24"/>
        </w:rPr>
        <w:t>r</w:t>
      </w:r>
      <w:r w:rsidR="00362FDF">
        <w:rPr>
          <w:spacing w:val="-2"/>
          <w:position w:val="-1"/>
          <w:sz w:val="24"/>
          <w:szCs w:val="24"/>
        </w:rPr>
        <w:t>ukt</w:t>
      </w:r>
      <w:r w:rsidR="00362FDF">
        <w:rPr>
          <w:position w:val="-1"/>
          <w:sz w:val="24"/>
          <w:szCs w:val="24"/>
        </w:rPr>
        <w:t>ur</w:t>
      </w:r>
      <w:proofErr w:type="spellEnd"/>
      <w:r w:rsidR="00362FDF">
        <w:rPr>
          <w:spacing w:val="-6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>D</w:t>
      </w:r>
      <w:r w:rsidR="00362FDF">
        <w:rPr>
          <w:spacing w:val="-4"/>
          <w:position w:val="-1"/>
          <w:sz w:val="24"/>
          <w:szCs w:val="24"/>
        </w:rPr>
        <w:t>a</w:t>
      </w:r>
      <w:r w:rsidR="00362FDF">
        <w:rPr>
          <w:spacing w:val="-2"/>
          <w:position w:val="-1"/>
          <w:sz w:val="24"/>
          <w:szCs w:val="24"/>
        </w:rPr>
        <w:t>t</w:t>
      </w:r>
      <w:r w:rsidR="00362FDF">
        <w:rPr>
          <w:position w:val="-1"/>
          <w:sz w:val="24"/>
          <w:szCs w:val="24"/>
        </w:rPr>
        <w:t>a</w:t>
      </w:r>
    </w:p>
    <w:p w14:paraId="612F49C6" w14:textId="77777777" w:rsidR="002F0EB1" w:rsidRDefault="002F0EB1">
      <w:pPr>
        <w:spacing w:before="5" w:line="240" w:lineRule="exact"/>
        <w:rPr>
          <w:sz w:val="24"/>
          <w:szCs w:val="24"/>
        </w:rPr>
      </w:pPr>
    </w:p>
    <w:p w14:paraId="6E2E241F" w14:textId="31F834D5" w:rsidR="002F0EB1" w:rsidRDefault="00362FDF" w:rsidP="00217273">
      <w:pPr>
        <w:spacing w:before="29"/>
        <w:ind w:left="2268" w:right="3970" w:firstLine="142"/>
        <w:jc w:val="center"/>
        <w:rPr>
          <w:sz w:val="24"/>
          <w:szCs w:val="24"/>
        </w:rPr>
      </w:pPr>
      <w:r>
        <w:rPr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</w:t>
      </w:r>
      <w:r>
        <w:rPr>
          <w:spacing w:val="-3"/>
          <w:sz w:val="24"/>
          <w:szCs w:val="24"/>
        </w:rPr>
        <w:t>a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-4"/>
          <w:sz w:val="24"/>
          <w:szCs w:val="24"/>
        </w:rPr>
        <w:t xml:space="preserve"> </w:t>
      </w:r>
      <w:r w:rsidR="00217273">
        <w:rPr>
          <w:spacing w:val="-1"/>
          <w:sz w:val="24"/>
          <w:szCs w:val="24"/>
        </w:rPr>
        <w:t>Stack</w:t>
      </w:r>
    </w:p>
    <w:p w14:paraId="7B2CA17C" w14:textId="77777777" w:rsidR="002F0EB1" w:rsidRDefault="002F0EB1">
      <w:pPr>
        <w:spacing w:before="9" w:line="260" w:lineRule="exact"/>
        <w:rPr>
          <w:sz w:val="26"/>
          <w:szCs w:val="26"/>
        </w:rPr>
      </w:pPr>
    </w:p>
    <w:p w14:paraId="7A3C055C" w14:textId="5DF9504A" w:rsidR="002F0EB1" w:rsidRDefault="00BE2825">
      <w:pPr>
        <w:spacing w:line="260" w:lineRule="exact"/>
        <w:ind w:left="100"/>
        <w:rPr>
          <w:sz w:val="24"/>
          <w:szCs w:val="24"/>
        </w:rPr>
      </w:pPr>
      <w:r>
        <w:pict w14:anchorId="7306664F">
          <v:group id="_x0000_s1073" style="position:absolute;left:0;text-align:left;margin-left:221.95pt;margin-top:12.45pt;width:65.5pt;height:.7pt;z-index:-251657728;mso-position-horizontal-relative:page" coordorigin="4439,249" coordsize="1310,14">
            <v:shape id="_x0000_s1096" style="position:absolute;left:4446;top:256;width:29;height:0" coordorigin="4446,256" coordsize="29,0" path="m4446,256r29,e" filled="f" strokeweight=".7pt">
              <v:path arrowok="t"/>
            </v:shape>
            <v:shape id="_x0000_s1095" style="position:absolute;left:4503;top:256;width:29;height:0" coordorigin="4503,256" coordsize="29,0" path="m4503,256r29,e" filled="f" strokeweight=".7pt">
              <v:path arrowok="t"/>
            </v:shape>
            <v:shape id="_x0000_s1094" style="position:absolute;left:4561;top:256;width:29;height:0" coordorigin="4561,256" coordsize="29,0" path="m4561,256r29,e" filled="f" strokeweight=".7pt">
              <v:path arrowok="t"/>
            </v:shape>
            <v:shape id="_x0000_s1093" style="position:absolute;left:4619;top:256;width:29;height:0" coordorigin="4619,256" coordsize="29,0" path="m4619,256r28,e" filled="f" strokeweight=".7pt">
              <v:path arrowok="t"/>
            </v:shape>
            <v:shape id="_x0000_s1092" style="position:absolute;left:4676;top:256;width:29;height:0" coordorigin="4676,256" coordsize="29,0" path="m4676,256r29,e" filled="f" strokeweight=".7pt">
              <v:path arrowok="t"/>
            </v:shape>
            <v:shape id="_x0000_s1091" style="position:absolute;left:4734;top:256;width:29;height:0" coordorigin="4734,256" coordsize="29,0" path="m4734,256r29,e" filled="f" strokeweight=".7pt">
              <v:path arrowok="t"/>
            </v:shape>
            <v:shape id="_x0000_s1090" style="position:absolute;left:4791;top:256;width:29;height:0" coordorigin="4791,256" coordsize="29,0" path="m4791,256r29,e" filled="f" strokeweight=".7pt">
              <v:path arrowok="t"/>
            </v:shape>
            <v:shape id="_x0000_s1089" style="position:absolute;left:4849;top:256;width:29;height:0" coordorigin="4849,256" coordsize="29,0" path="m4849,256r29,e" filled="f" strokeweight=".7pt">
              <v:path arrowok="t"/>
            </v:shape>
            <v:shape id="_x0000_s1088" style="position:absolute;left:4907;top:256;width:29;height:0" coordorigin="4907,256" coordsize="29,0" path="m4907,256r28,e" filled="f" strokeweight=".7pt">
              <v:path arrowok="t"/>
            </v:shape>
            <v:shape id="_x0000_s1087" style="position:absolute;left:4964;top:256;width:29;height:0" coordorigin="4964,256" coordsize="29,0" path="m4964,256r29,e" filled="f" strokeweight=".7pt">
              <v:path arrowok="t"/>
            </v:shape>
            <v:shape id="_x0000_s1086" style="position:absolute;left:5022;top:256;width:29;height:0" coordorigin="5022,256" coordsize="29,0" path="m5022,256r29,e" filled="f" strokeweight=".7pt">
              <v:path arrowok="t"/>
            </v:shape>
            <v:shape id="_x0000_s1085" style="position:absolute;left:5079;top:256;width:29;height:0" coordorigin="5079,256" coordsize="29,0" path="m5079,256r29,e" filled="f" strokeweight=".7pt">
              <v:path arrowok="t"/>
            </v:shape>
            <v:shape id="_x0000_s1084" style="position:absolute;left:5137;top:256;width:29;height:0" coordorigin="5137,256" coordsize="29,0" path="m5137,256r29,e" filled="f" strokeweight=".7pt">
              <v:path arrowok="t"/>
            </v:shape>
            <v:shape id="_x0000_s1083" style="position:absolute;left:5195;top:256;width:29;height:0" coordorigin="5195,256" coordsize="29,0" path="m5195,256r28,e" filled="f" strokeweight=".7pt">
              <v:path arrowok="t"/>
            </v:shape>
            <v:shape id="_x0000_s1082" style="position:absolute;left:5252;top:256;width:29;height:0" coordorigin="5252,256" coordsize="29,0" path="m5252,256r29,e" filled="f" strokeweight=".7pt">
              <v:path arrowok="t"/>
            </v:shape>
            <v:shape id="_x0000_s1081" style="position:absolute;left:5310;top:256;width:29;height:0" coordorigin="5310,256" coordsize="29,0" path="m5310,256r29,e" filled="f" strokeweight=".7pt">
              <v:path arrowok="t"/>
            </v:shape>
            <v:shape id="_x0000_s1080" style="position:absolute;left:5367;top:256;width:29;height:0" coordorigin="5367,256" coordsize="29,0" path="m5367,256r29,e" filled="f" strokeweight=".7pt">
              <v:path arrowok="t"/>
            </v:shape>
            <v:shape id="_x0000_s1079" style="position:absolute;left:5425;top:256;width:29;height:0" coordorigin="5425,256" coordsize="29,0" path="m5425,256r29,e" filled="f" strokeweight=".7pt">
              <v:path arrowok="t"/>
            </v:shape>
            <v:shape id="_x0000_s1078" style="position:absolute;left:5483;top:256;width:29;height:0" coordorigin="5483,256" coordsize="29,0" path="m5483,256r28,e" filled="f" strokeweight=".7pt">
              <v:path arrowok="t"/>
            </v:shape>
            <v:shape id="_x0000_s1077" style="position:absolute;left:5540;top:256;width:29;height:0" coordorigin="5540,256" coordsize="29,0" path="m5540,256r29,e" filled="f" strokeweight=".7pt">
              <v:path arrowok="t"/>
            </v:shape>
            <v:shape id="_x0000_s1076" style="position:absolute;left:5598;top:256;width:29;height:0" coordorigin="5598,256" coordsize="29,0" path="m5598,256r29,e" filled="f" strokeweight=".7pt">
              <v:path arrowok="t"/>
            </v:shape>
            <v:shape id="_x0000_s1075" style="position:absolute;left:5655;top:256;width:29;height:0" coordorigin="5655,256" coordsize="29,0" path="m5655,256r30,e" filled="f" strokeweight=".7pt">
              <v:path arrowok="t"/>
            </v:shape>
            <v:shape id="_x0000_s1074" style="position:absolute;left:5713;top:256;width:29;height:0" coordorigin="5713,256" coordsize="29,0" path="m5713,256r29,e" filled="f" strokeweight=".7pt">
              <v:path arrowok="t"/>
            </v:shape>
            <w10:wrap anchorx="page"/>
          </v:group>
        </w:pict>
      </w:r>
      <w:r w:rsidR="00362FDF">
        <w:rPr>
          <w:spacing w:val="2"/>
          <w:position w:val="-1"/>
          <w:sz w:val="24"/>
          <w:szCs w:val="24"/>
        </w:rPr>
        <w:t>N</w:t>
      </w:r>
      <w:r w:rsidR="00362FDF">
        <w:rPr>
          <w:spacing w:val="-3"/>
          <w:position w:val="-1"/>
          <w:sz w:val="24"/>
          <w:szCs w:val="24"/>
        </w:rPr>
        <w:t>I</w:t>
      </w:r>
      <w:r w:rsidR="00362FDF">
        <w:rPr>
          <w:position w:val="-1"/>
          <w:sz w:val="24"/>
          <w:szCs w:val="24"/>
        </w:rPr>
        <w:t xml:space="preserve">M                                       </w:t>
      </w:r>
      <w:r w:rsidR="00362FDF">
        <w:rPr>
          <w:spacing w:val="1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: 19051397005</w:t>
      </w:r>
    </w:p>
    <w:p w14:paraId="6BA6893D" w14:textId="77777777" w:rsidR="002F0EB1" w:rsidRDefault="002F0EB1">
      <w:pPr>
        <w:spacing w:before="5" w:line="240" w:lineRule="exact"/>
        <w:rPr>
          <w:sz w:val="24"/>
          <w:szCs w:val="24"/>
        </w:rPr>
      </w:pPr>
    </w:p>
    <w:p w14:paraId="7E66EAB2" w14:textId="297BE5BF" w:rsidR="00BE2825" w:rsidRPr="00BE2825" w:rsidRDefault="00BE2825" w:rsidP="00BE2825">
      <w:pPr>
        <w:spacing w:before="29" w:line="260" w:lineRule="exact"/>
        <w:ind w:left="100"/>
        <w:rPr>
          <w:spacing w:val="-3"/>
          <w:position w:val="-1"/>
          <w:sz w:val="24"/>
          <w:szCs w:val="24"/>
        </w:rPr>
      </w:pPr>
      <w:r>
        <w:pict w14:anchorId="578FCDF9">
          <v:group id="_x0000_s1026" style="position:absolute;left:0;text-align:left;margin-left:222.2pt;margin-top:13.9pt;width:131.5pt;height:.7pt;z-index:-251656704;mso-position-horizontal-relative:page" coordorigin="4444,278" coordsize="2630,14">
            <v:shape id="_x0000_s1072" style="position:absolute;left:4451;top:285;width:29;height:0" coordorigin="4451,285" coordsize="29,0" path="m4451,285r28,e" filled="f" strokeweight=".7pt">
              <v:path arrowok="t"/>
            </v:shape>
            <v:shape id="_x0000_s1071" style="position:absolute;left:4508;top:285;width:29;height:0" coordorigin="4508,285" coordsize="29,0" path="m4508,285r29,e" filled="f" strokeweight=".7pt">
              <v:path arrowok="t"/>
            </v:shape>
            <v:shape id="_x0000_s1070" style="position:absolute;left:4566;top:285;width:29;height:0" coordorigin="4566,285" coordsize="29,0" path="m4566,285r29,e" filled="f" strokeweight=".7pt">
              <v:path arrowok="t"/>
            </v:shape>
            <v:shape id="_x0000_s1069" style="position:absolute;left:4623;top:285;width:29;height:0" coordorigin="4623,285" coordsize="29,0" path="m4623,285r29,e" filled="f" strokeweight=".7pt">
              <v:path arrowok="t"/>
            </v:shape>
            <v:shape id="_x0000_s1068" style="position:absolute;left:4681;top:285;width:29;height:0" coordorigin="4681,285" coordsize="29,0" path="m4681,285r29,e" filled="f" strokeweight=".7pt">
              <v:path arrowok="t"/>
            </v:shape>
            <v:shape id="_x0000_s1067" style="position:absolute;left:4739;top:285;width:29;height:0" coordorigin="4739,285" coordsize="29,0" path="m4739,285r28,e" filled="f" strokeweight=".7pt">
              <v:path arrowok="t"/>
            </v:shape>
            <v:shape id="_x0000_s1066" style="position:absolute;left:4796;top:285;width:29;height:0" coordorigin="4796,285" coordsize="29,0" path="m4796,285r29,e" filled="f" strokeweight=".7pt">
              <v:path arrowok="t"/>
            </v:shape>
            <v:shape id="_x0000_s1065" style="position:absolute;left:4854;top:285;width:29;height:0" coordorigin="4854,285" coordsize="29,0" path="m4854,285r29,e" filled="f" strokeweight=".7pt">
              <v:path arrowok="t"/>
            </v:shape>
            <v:shape id="_x0000_s1064" style="position:absolute;left:4911;top:285;width:29;height:0" coordorigin="4911,285" coordsize="29,0" path="m4911,285r29,e" filled="f" strokeweight=".7pt">
              <v:path arrowok="t"/>
            </v:shape>
            <v:shape id="_x0000_s1063" style="position:absolute;left:4969;top:285;width:29;height:0" coordorigin="4969,285" coordsize="29,0" path="m4969,285r29,e" filled="f" strokeweight=".7pt">
              <v:path arrowok="t"/>
            </v:shape>
            <v:shape id="_x0000_s1062" style="position:absolute;left:5027;top:285;width:29;height:0" coordorigin="5027,285" coordsize="29,0" path="m5027,285r28,e" filled="f" strokeweight=".7pt">
              <v:path arrowok="t"/>
            </v:shape>
            <v:shape id="_x0000_s1061" style="position:absolute;left:5084;top:285;width:29;height:0" coordorigin="5084,285" coordsize="29,0" path="m5084,285r29,e" filled="f" strokeweight=".7pt">
              <v:path arrowok="t"/>
            </v:shape>
            <v:shape id="_x0000_s1060" style="position:absolute;left:5142;top:285;width:29;height:0" coordorigin="5142,285" coordsize="29,0" path="m5142,285r29,e" filled="f" strokeweight=".7pt">
              <v:path arrowok="t"/>
            </v:shape>
            <v:shape id="_x0000_s1059" style="position:absolute;left:5199;top:285;width:29;height:0" coordorigin="5199,285" coordsize="29,0" path="m5199,285r29,e" filled="f" strokeweight=".7pt">
              <v:path arrowok="t"/>
            </v:shape>
            <v:shape id="_x0000_s1058" style="position:absolute;left:5257;top:285;width:29;height:0" coordorigin="5257,285" coordsize="29,0" path="m5257,285r29,e" filled="f" strokeweight=".7pt">
              <v:path arrowok="t"/>
            </v:shape>
            <v:shape id="_x0000_s1057" style="position:absolute;left:5315;top:285;width:29;height:0" coordorigin="5315,285" coordsize="29,0" path="m5315,285r28,e" filled="f" strokeweight=".7pt">
              <v:path arrowok="t"/>
            </v:shape>
            <v:shape id="_x0000_s1056" style="position:absolute;left:5372;top:285;width:29;height:0" coordorigin="5372,285" coordsize="29,0" path="m5372,285r29,e" filled="f" strokeweight=".7pt">
              <v:path arrowok="t"/>
            </v:shape>
            <v:shape id="_x0000_s1055" style="position:absolute;left:5430;top:285;width:29;height:0" coordorigin="5430,285" coordsize="29,0" path="m5430,285r29,e" filled="f" strokeweight=".7pt">
              <v:path arrowok="t"/>
            </v:shape>
            <v:shape id="_x0000_s1054" style="position:absolute;left:5487;top:285;width:29;height:0" coordorigin="5487,285" coordsize="29,0" path="m5487,285r29,e" filled="f" strokeweight=".7pt">
              <v:path arrowok="t"/>
            </v:shape>
            <v:shape id="_x0000_s1053" style="position:absolute;left:5545;top:285;width:29;height:0" coordorigin="5545,285" coordsize="29,0" path="m5545,285r29,e" filled="f" strokeweight=".7pt">
              <v:path arrowok="t"/>
            </v:shape>
            <v:shape id="_x0000_s1052" style="position:absolute;left:5603;top:285;width:29;height:0" coordorigin="5603,285" coordsize="29,0" path="m5603,285r28,e" filled="f" strokeweight=".7pt">
              <v:path arrowok="t"/>
            </v:shape>
            <v:shape id="_x0000_s1051" style="position:absolute;left:5660;top:285;width:29;height:0" coordorigin="5660,285" coordsize="29,0" path="m5660,285r29,e" filled="f" strokeweight=".7pt">
              <v:path arrowok="t"/>
            </v:shape>
            <v:shape id="_x0000_s1050" style="position:absolute;left:5718;top:285;width:29;height:0" coordorigin="5718,285" coordsize="29,0" path="m5718,285r29,e" filled="f" strokeweight=".7pt">
              <v:path arrowok="t"/>
            </v:shape>
            <v:shape id="_x0000_s1049" style="position:absolute;left:5776;top:285;width:29;height:0" coordorigin="5776,285" coordsize="29,0" path="m5776,285r29,e" filled="f" strokeweight=".7pt">
              <v:path arrowok="t"/>
            </v:shape>
            <v:shape id="_x0000_s1048" style="position:absolute;left:5833;top:285;width:29;height:0" coordorigin="5833,285" coordsize="29,0" path="m5833,285r29,e" filled="f" strokeweight=".7pt">
              <v:path arrowok="t"/>
            </v:shape>
            <v:shape id="_x0000_s1047" style="position:absolute;left:5891;top:285;width:29;height:0" coordorigin="5891,285" coordsize="29,0" path="m5891,285r29,e" filled="f" strokeweight=".7pt">
              <v:path arrowok="t"/>
            </v:shape>
            <v:shape id="_x0000_s1046" style="position:absolute;left:5949;top:285;width:29;height:0" coordorigin="5949,285" coordsize="29,0" path="m5949,285r28,e" filled="f" strokeweight=".7pt">
              <v:path arrowok="t"/>
            </v:shape>
            <v:shape id="_x0000_s1045" style="position:absolute;left:6006;top:285;width:29;height:0" coordorigin="6006,285" coordsize="29,0" path="m6006,285r29,e" filled="f" strokeweight=".7pt">
              <v:path arrowok="t"/>
            </v:shape>
            <v:shape id="_x0000_s1044" style="position:absolute;left:6064;top:285;width:29;height:0" coordorigin="6064,285" coordsize="29,0" path="m6064,285r29,e" filled="f" strokeweight=".7pt">
              <v:path arrowok="t"/>
            </v:shape>
            <v:shape id="_x0000_s1043" style="position:absolute;left:6121;top:285;width:29;height:0" coordorigin="6121,285" coordsize="29,0" path="m6121,285r29,e" filled="f" strokeweight=".7pt">
              <v:path arrowok="t"/>
            </v:shape>
            <v:shape id="_x0000_s1042" style="position:absolute;left:6179;top:285;width:29;height:0" coordorigin="6179,285" coordsize="29,0" path="m6179,285r29,e" filled="f" strokeweight=".7pt">
              <v:path arrowok="t"/>
            </v:shape>
            <v:shape id="_x0000_s1041" style="position:absolute;left:6237;top:285;width:29;height:0" coordorigin="6237,285" coordsize="29,0" path="m6237,285r28,e" filled="f" strokeweight=".7pt">
              <v:path arrowok="t"/>
            </v:shape>
            <v:shape id="_x0000_s1040" style="position:absolute;left:6294;top:285;width:29;height:0" coordorigin="6294,285" coordsize="29,0" path="m6294,285r29,e" filled="f" strokeweight=".7pt">
              <v:path arrowok="t"/>
            </v:shape>
            <v:shape id="_x0000_s1039" style="position:absolute;left:6352;top:285;width:29;height:0" coordorigin="6352,285" coordsize="29,0" path="m6352,285r29,e" filled="f" strokeweight=".7pt">
              <v:path arrowok="t"/>
            </v:shape>
            <v:shape id="_x0000_s1038" style="position:absolute;left:6409;top:285;width:29;height:0" coordorigin="6409,285" coordsize="29,0" path="m6409,285r29,e" filled="f" strokeweight=".7pt">
              <v:path arrowok="t"/>
            </v:shape>
            <v:shape id="_x0000_s1037" style="position:absolute;left:6467;top:285;width:29;height:0" coordorigin="6467,285" coordsize="29,0" path="m6467,285r29,e" filled="f" strokeweight=".7pt">
              <v:path arrowok="t"/>
            </v:shape>
            <v:shape id="_x0000_s1036" style="position:absolute;left:6525;top:285;width:29;height:0" coordorigin="6525,285" coordsize="29,0" path="m6525,285r28,e" filled="f" strokeweight=".7pt">
              <v:path arrowok="t"/>
            </v:shape>
            <v:shape id="_x0000_s1035" style="position:absolute;left:6582;top:285;width:29;height:0" coordorigin="6582,285" coordsize="29,0" path="m6582,285r29,e" filled="f" strokeweight=".7pt">
              <v:path arrowok="t"/>
            </v:shape>
            <v:shape id="_x0000_s1034" style="position:absolute;left:6640;top:285;width:29;height:0" coordorigin="6640,285" coordsize="29,0" path="m6640,285r29,e" filled="f" strokeweight=".7pt">
              <v:path arrowok="t"/>
            </v:shape>
            <v:shape id="_x0000_s1033" style="position:absolute;left:6697;top:285;width:29;height:0" coordorigin="6697,285" coordsize="29,0" path="m6697,285r29,e" filled="f" strokeweight=".7pt">
              <v:path arrowok="t"/>
            </v:shape>
            <v:shape id="_x0000_s1032" style="position:absolute;left:6755;top:285;width:29;height:0" coordorigin="6755,285" coordsize="29,0" path="m6755,285r29,e" filled="f" strokeweight=".7pt">
              <v:path arrowok="t"/>
            </v:shape>
            <v:shape id="_x0000_s1031" style="position:absolute;left:6813;top:285;width:29;height:0" coordorigin="6813,285" coordsize="29,0" path="m6813,285r28,e" filled="f" strokeweight=".7pt">
              <v:path arrowok="t"/>
            </v:shape>
            <v:shape id="_x0000_s1030" style="position:absolute;left:6870;top:285;width:29;height:0" coordorigin="6870,285" coordsize="29,0" path="m6870,285r29,e" filled="f" strokeweight=".7pt">
              <v:path arrowok="t"/>
            </v:shape>
            <v:shape id="_x0000_s1029" style="position:absolute;left:6928;top:285;width:29;height:0" coordorigin="6928,285" coordsize="29,0" path="m6928,285r29,e" filled="f" strokeweight=".7pt">
              <v:path arrowok="t"/>
            </v:shape>
            <v:shape id="_x0000_s1028" style="position:absolute;left:6985;top:285;width:29;height:0" coordorigin="6985,285" coordsize="29,0" path="m6985,285r29,e" filled="f" strokeweight=".7pt">
              <v:path arrowok="t"/>
            </v:shape>
            <v:shape id="_x0000_s1027" style="position:absolute;left:7043;top:285;width:24;height:0" coordorigin="7043,285" coordsize="24,0" path="m7043,285r24,e" filled="f" strokeweight=".7pt">
              <v:path arrowok="t"/>
            </v:shape>
            <w10:wrap anchorx="page"/>
          </v:group>
        </w:pict>
      </w:r>
      <w:r w:rsidR="00362FDF">
        <w:rPr>
          <w:position w:val="-1"/>
          <w:sz w:val="24"/>
          <w:szCs w:val="24"/>
        </w:rPr>
        <w:t>N</w:t>
      </w:r>
      <w:r w:rsidR="00362FDF">
        <w:rPr>
          <w:spacing w:val="1"/>
          <w:position w:val="-1"/>
          <w:sz w:val="24"/>
          <w:szCs w:val="24"/>
        </w:rPr>
        <w:t>a</w:t>
      </w:r>
      <w:r w:rsidR="00362FDF">
        <w:rPr>
          <w:spacing w:val="-9"/>
          <w:position w:val="-1"/>
          <w:sz w:val="24"/>
          <w:szCs w:val="24"/>
        </w:rPr>
        <w:t>m</w:t>
      </w:r>
      <w:r w:rsidR="00362FDF">
        <w:rPr>
          <w:position w:val="-1"/>
          <w:sz w:val="24"/>
          <w:szCs w:val="24"/>
        </w:rPr>
        <w:t>a</w:t>
      </w:r>
      <w:r w:rsidR="00362FDF">
        <w:rPr>
          <w:spacing w:val="-1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3"/>
          <w:position w:val="-1"/>
          <w:sz w:val="24"/>
          <w:szCs w:val="24"/>
        </w:rPr>
        <w:t>P</w:t>
      </w:r>
      <w:r w:rsidR="00362FDF">
        <w:rPr>
          <w:spacing w:val="-1"/>
          <w:position w:val="-1"/>
          <w:sz w:val="24"/>
          <w:szCs w:val="24"/>
        </w:rPr>
        <w:t>ra</w:t>
      </w:r>
      <w:r w:rsidR="00362FDF">
        <w:rPr>
          <w:position w:val="-1"/>
          <w:sz w:val="24"/>
          <w:szCs w:val="24"/>
        </w:rPr>
        <w:t>k</w:t>
      </w:r>
      <w:r w:rsidR="00362FDF">
        <w:rPr>
          <w:spacing w:val="5"/>
          <w:position w:val="-1"/>
          <w:sz w:val="24"/>
          <w:szCs w:val="24"/>
        </w:rPr>
        <w:t>t</w:t>
      </w:r>
      <w:r w:rsidR="00362FDF">
        <w:rPr>
          <w:spacing w:val="-9"/>
          <w:position w:val="-1"/>
          <w:sz w:val="24"/>
          <w:szCs w:val="24"/>
        </w:rPr>
        <w:t>i</w:t>
      </w:r>
      <w:r w:rsidR="00362FDF">
        <w:rPr>
          <w:position w:val="-1"/>
          <w:sz w:val="24"/>
          <w:szCs w:val="24"/>
        </w:rPr>
        <w:t>k</w:t>
      </w:r>
      <w:r w:rsidR="00362FDF">
        <w:rPr>
          <w:spacing w:val="4"/>
          <w:position w:val="-1"/>
          <w:sz w:val="24"/>
          <w:szCs w:val="24"/>
        </w:rPr>
        <w:t>a</w:t>
      </w:r>
      <w:r w:rsidR="00362FDF">
        <w:rPr>
          <w:position w:val="-1"/>
          <w:sz w:val="24"/>
          <w:szCs w:val="24"/>
        </w:rPr>
        <w:t>n</w:t>
      </w:r>
      <w:proofErr w:type="spellEnd"/>
      <w:r w:rsidR="00362FDF">
        <w:rPr>
          <w:position w:val="-1"/>
          <w:sz w:val="24"/>
          <w:szCs w:val="24"/>
        </w:rPr>
        <w:t xml:space="preserve">                     </w:t>
      </w:r>
      <w:r w:rsidR="00362FDF">
        <w:rPr>
          <w:spacing w:val="15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>:</w:t>
      </w:r>
      <w:r w:rsidR="00362FDF">
        <w:rPr>
          <w:spacing w:val="3"/>
          <w:position w:val="-1"/>
          <w:sz w:val="24"/>
          <w:szCs w:val="24"/>
        </w:rPr>
        <w:t xml:space="preserve"> </w:t>
      </w:r>
      <w:proofErr w:type="spellStart"/>
      <w:r>
        <w:rPr>
          <w:spacing w:val="-3"/>
          <w:position w:val="-1"/>
          <w:sz w:val="24"/>
          <w:szCs w:val="24"/>
        </w:rPr>
        <w:t>Haidar</w:t>
      </w:r>
      <w:proofErr w:type="spellEnd"/>
      <w:r>
        <w:rPr>
          <w:spacing w:val="-3"/>
          <w:position w:val="-1"/>
          <w:sz w:val="24"/>
          <w:szCs w:val="24"/>
        </w:rPr>
        <w:t xml:space="preserve"> </w:t>
      </w:r>
      <w:proofErr w:type="spellStart"/>
      <w:r>
        <w:rPr>
          <w:spacing w:val="-3"/>
          <w:position w:val="-1"/>
          <w:sz w:val="24"/>
          <w:szCs w:val="24"/>
        </w:rPr>
        <w:t>Guhardy</w:t>
      </w:r>
      <w:proofErr w:type="spellEnd"/>
      <w:r>
        <w:rPr>
          <w:spacing w:val="-3"/>
          <w:position w:val="-1"/>
          <w:sz w:val="24"/>
          <w:szCs w:val="24"/>
        </w:rPr>
        <w:t xml:space="preserve"> Muhammad</w:t>
      </w:r>
      <w:bookmarkStart w:id="0" w:name="_GoBack"/>
      <w:bookmarkEnd w:id="0"/>
    </w:p>
    <w:p w14:paraId="695EFDCF" w14:textId="77777777" w:rsidR="002F0EB1" w:rsidRDefault="002F0EB1">
      <w:pPr>
        <w:spacing w:before="5" w:line="240" w:lineRule="exact"/>
        <w:rPr>
          <w:sz w:val="24"/>
          <w:szCs w:val="24"/>
        </w:rPr>
      </w:pPr>
    </w:p>
    <w:p w14:paraId="7C3BDB84" w14:textId="77777777" w:rsidR="002F0EB1" w:rsidRDefault="00362FDF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F6157AF" w14:textId="77777777" w:rsidR="002F0EB1" w:rsidRDefault="002F0EB1">
      <w:pPr>
        <w:spacing w:before="12" w:line="240" w:lineRule="exact"/>
        <w:rPr>
          <w:sz w:val="24"/>
          <w:szCs w:val="24"/>
        </w:rPr>
      </w:pPr>
    </w:p>
    <w:p w14:paraId="746D8A72" w14:textId="77777777" w:rsidR="002F0EB1" w:rsidRDefault="00362FDF">
      <w:pPr>
        <w:spacing w:line="450" w:lineRule="auto"/>
        <w:ind w:left="100" w:right="1248" w:firstLine="3005"/>
        <w:rPr>
          <w:sz w:val="24"/>
          <w:szCs w:val="24"/>
        </w:rPr>
      </w:pPr>
      <w:r>
        <w:rPr>
          <w:spacing w:val="-5"/>
          <w:sz w:val="24"/>
          <w:szCs w:val="24"/>
        </w:rPr>
        <w:t>2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proofErr w:type="spellStart"/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il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1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5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29652842" w14:textId="77777777" w:rsidR="002F0EB1" w:rsidRDefault="00362FDF">
      <w:pPr>
        <w:spacing w:before="9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kum</w:t>
      </w:r>
      <w:proofErr w:type="spellEnd"/>
    </w:p>
    <w:p w14:paraId="28C634BC" w14:textId="77777777" w:rsidR="002F0EB1" w:rsidRDefault="002F0EB1">
      <w:pPr>
        <w:spacing w:before="2" w:line="240" w:lineRule="exact"/>
        <w:rPr>
          <w:sz w:val="24"/>
          <w:szCs w:val="24"/>
        </w:rPr>
      </w:pPr>
    </w:p>
    <w:p w14:paraId="56E1D215" w14:textId="77777777" w:rsidR="00362FDF" w:rsidRDefault="00362FDF">
      <w:pPr>
        <w:spacing w:line="360" w:lineRule="auto"/>
        <w:ind w:left="1149" w:right="197"/>
        <w:rPr>
          <w:sz w:val="24"/>
          <w:szCs w:val="24"/>
        </w:rPr>
      </w:pPr>
    </w:p>
    <w:p w14:paraId="30455BE7" w14:textId="19676BDD" w:rsidR="002F0EB1" w:rsidRDefault="00362FDF">
      <w:pPr>
        <w:spacing w:line="360" w:lineRule="auto"/>
        <w:ind w:left="1149" w:right="197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,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seperti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halnya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dengan</w:t>
      </w:r>
      <w:proofErr w:type="spellEnd"/>
      <w:r w:rsidR="00217273">
        <w:rPr>
          <w:sz w:val="24"/>
          <w:szCs w:val="24"/>
        </w:rPr>
        <w:t xml:space="preserve"> char dan juga array. </w:t>
      </w:r>
      <w:proofErr w:type="spellStart"/>
      <w:r w:rsidR="00217273">
        <w:rPr>
          <w:sz w:val="24"/>
          <w:szCs w:val="24"/>
        </w:rPr>
        <w:t>Tapi</w:t>
      </w:r>
      <w:proofErr w:type="spellEnd"/>
      <w:r w:rsidR="00217273">
        <w:rPr>
          <w:sz w:val="24"/>
          <w:szCs w:val="24"/>
        </w:rPr>
        <w:t xml:space="preserve"> di </w:t>
      </w:r>
      <w:proofErr w:type="spellStart"/>
      <w:r w:rsidR="00217273">
        <w:rPr>
          <w:sz w:val="24"/>
          <w:szCs w:val="24"/>
        </w:rPr>
        <w:t>sini</w:t>
      </w:r>
      <w:proofErr w:type="spellEnd"/>
      <w:r w:rsidR="00217273">
        <w:rPr>
          <w:sz w:val="24"/>
          <w:szCs w:val="24"/>
        </w:rPr>
        <w:t xml:space="preserve">, </w:t>
      </w:r>
      <w:proofErr w:type="spellStart"/>
      <w:r w:rsidR="00217273">
        <w:rPr>
          <w:sz w:val="24"/>
          <w:szCs w:val="24"/>
        </w:rPr>
        <w:t>kita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menggunakan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struct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untuk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membuat</w:t>
      </w:r>
      <w:proofErr w:type="spellEnd"/>
      <w:r w:rsidR="00217273">
        <w:rPr>
          <w:sz w:val="24"/>
          <w:szCs w:val="24"/>
        </w:rPr>
        <w:t xml:space="preserve"> stack </w:t>
      </w:r>
      <w:proofErr w:type="spellStart"/>
      <w:r w:rsidR="00217273">
        <w:rPr>
          <w:sz w:val="24"/>
          <w:szCs w:val="24"/>
        </w:rPr>
        <w:t>tersebut</w:t>
      </w:r>
      <w:proofErr w:type="spellEnd"/>
      <w:r w:rsidR="00217273">
        <w:rPr>
          <w:sz w:val="24"/>
          <w:szCs w:val="24"/>
        </w:rPr>
        <w:t xml:space="preserve">. </w:t>
      </w:r>
      <w:proofErr w:type="spellStart"/>
      <w:r w:rsidR="00217273">
        <w:rPr>
          <w:sz w:val="24"/>
          <w:szCs w:val="24"/>
        </w:rPr>
        <w:t>Tapi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secara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teori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dan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penggunaan</w:t>
      </w:r>
      <w:proofErr w:type="spellEnd"/>
      <w:r w:rsidR="00217273">
        <w:rPr>
          <w:sz w:val="24"/>
          <w:szCs w:val="24"/>
        </w:rPr>
        <w:t xml:space="preserve">, </w:t>
      </w:r>
      <w:proofErr w:type="spellStart"/>
      <w:r w:rsidR="00217273">
        <w:rPr>
          <w:sz w:val="24"/>
          <w:szCs w:val="24"/>
        </w:rPr>
        <w:t>sama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halnya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dengan</w:t>
      </w:r>
      <w:proofErr w:type="spellEnd"/>
      <w:r w:rsidR="00217273">
        <w:rPr>
          <w:sz w:val="24"/>
          <w:szCs w:val="24"/>
        </w:rPr>
        <w:t xml:space="preserve"> char dan juga array. Program yang </w:t>
      </w:r>
      <w:proofErr w:type="spellStart"/>
      <w:r w:rsidR="00217273">
        <w:rPr>
          <w:sz w:val="24"/>
          <w:szCs w:val="24"/>
        </w:rPr>
        <w:t>dibuat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tidak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terlalu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sulit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algoritmanya</w:t>
      </w:r>
      <w:proofErr w:type="spellEnd"/>
      <w:r w:rsidR="00217273">
        <w:rPr>
          <w:sz w:val="24"/>
          <w:szCs w:val="24"/>
        </w:rPr>
        <w:t xml:space="preserve">, </w:t>
      </w:r>
      <w:proofErr w:type="spellStart"/>
      <w:r w:rsidR="00217273">
        <w:rPr>
          <w:sz w:val="24"/>
          <w:szCs w:val="24"/>
        </w:rPr>
        <w:t>tidak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seperti</w:t>
      </w:r>
      <w:proofErr w:type="spellEnd"/>
      <w:r w:rsidR="00217273">
        <w:rPr>
          <w:sz w:val="24"/>
          <w:szCs w:val="24"/>
        </w:rPr>
        <w:t xml:space="preserve"> linked list yang </w:t>
      </w:r>
      <w:proofErr w:type="spellStart"/>
      <w:r w:rsidR="00217273">
        <w:rPr>
          <w:sz w:val="24"/>
          <w:szCs w:val="24"/>
        </w:rPr>
        <w:t>menurut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saya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lebih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susah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daripada</w:t>
      </w:r>
      <w:proofErr w:type="spellEnd"/>
      <w:r w:rsidR="00217273">
        <w:rPr>
          <w:sz w:val="24"/>
          <w:szCs w:val="24"/>
        </w:rPr>
        <w:t xml:space="preserve"> stack. </w:t>
      </w:r>
      <w:proofErr w:type="spellStart"/>
      <w:r w:rsidR="00217273">
        <w:rPr>
          <w:sz w:val="24"/>
          <w:szCs w:val="24"/>
        </w:rPr>
        <w:t>Tidak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ada</w:t>
      </w:r>
      <w:proofErr w:type="spellEnd"/>
      <w:r w:rsidR="00217273">
        <w:rPr>
          <w:sz w:val="24"/>
          <w:szCs w:val="24"/>
        </w:rPr>
        <w:t xml:space="preserve"> yang special di stack </w:t>
      </w:r>
      <w:proofErr w:type="spellStart"/>
      <w:r w:rsidR="00217273">
        <w:rPr>
          <w:sz w:val="24"/>
          <w:szCs w:val="24"/>
        </w:rPr>
        <w:t>ini</w:t>
      </w:r>
      <w:proofErr w:type="spellEnd"/>
      <w:r w:rsidR="00217273">
        <w:rPr>
          <w:sz w:val="24"/>
          <w:szCs w:val="24"/>
        </w:rPr>
        <w:t xml:space="preserve">, </w:t>
      </w:r>
      <w:proofErr w:type="spellStart"/>
      <w:r w:rsidR="00217273">
        <w:rPr>
          <w:sz w:val="24"/>
          <w:szCs w:val="24"/>
        </w:rPr>
        <w:t>hanya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saja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membutuhkan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ketelitian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dalam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memprediksi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pola-pola</w:t>
      </w:r>
      <w:proofErr w:type="spellEnd"/>
      <w:r w:rsidR="00217273">
        <w:rPr>
          <w:sz w:val="24"/>
          <w:szCs w:val="24"/>
        </w:rPr>
        <w:t xml:space="preserve"> yang </w:t>
      </w:r>
      <w:proofErr w:type="spellStart"/>
      <w:r w:rsidR="00217273">
        <w:rPr>
          <w:sz w:val="24"/>
          <w:szCs w:val="24"/>
        </w:rPr>
        <w:t>ada</w:t>
      </w:r>
      <w:proofErr w:type="spellEnd"/>
      <w:r w:rsidR="00217273">
        <w:rPr>
          <w:sz w:val="24"/>
          <w:szCs w:val="24"/>
        </w:rPr>
        <w:t xml:space="preserve">. </w:t>
      </w:r>
      <w:proofErr w:type="spellStart"/>
      <w:r w:rsidR="00217273">
        <w:rPr>
          <w:sz w:val="24"/>
          <w:szCs w:val="24"/>
        </w:rPr>
        <w:t>Seperti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kita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harus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tahu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kapan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kita</w:t>
      </w:r>
      <w:proofErr w:type="spellEnd"/>
      <w:r w:rsidR="00217273">
        <w:rPr>
          <w:sz w:val="24"/>
          <w:szCs w:val="24"/>
        </w:rPr>
        <w:t xml:space="preserve"> increments </w:t>
      </w:r>
      <w:proofErr w:type="spellStart"/>
      <w:r w:rsidR="00217273">
        <w:rPr>
          <w:sz w:val="24"/>
          <w:szCs w:val="24"/>
        </w:rPr>
        <w:t>dan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kapan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kita</w:t>
      </w:r>
      <w:proofErr w:type="spellEnd"/>
      <w:r w:rsidR="00217273">
        <w:rPr>
          <w:sz w:val="24"/>
          <w:szCs w:val="24"/>
        </w:rPr>
        <w:t xml:space="preserve"> decrements</w:t>
      </w:r>
      <w:r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dan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nilai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variabel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awal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kita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harus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tahu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kapan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kita</w:t>
      </w:r>
      <w:proofErr w:type="spellEnd"/>
      <w:r w:rsidR="00217273">
        <w:rPr>
          <w:sz w:val="24"/>
          <w:szCs w:val="24"/>
        </w:rPr>
        <w:t xml:space="preserve"> </w:t>
      </w:r>
      <w:proofErr w:type="spellStart"/>
      <w:r w:rsidR="00217273">
        <w:rPr>
          <w:sz w:val="24"/>
          <w:szCs w:val="24"/>
        </w:rPr>
        <w:t>membutuhkan</w:t>
      </w:r>
      <w:proofErr w:type="spellEnd"/>
      <w:r w:rsidR="00217273">
        <w:rPr>
          <w:sz w:val="24"/>
          <w:szCs w:val="24"/>
        </w:rPr>
        <w:t xml:space="preserve"> -1 </w:t>
      </w:r>
      <w:proofErr w:type="spellStart"/>
      <w:r w:rsidR="00217273">
        <w:rPr>
          <w:sz w:val="24"/>
          <w:szCs w:val="24"/>
        </w:rPr>
        <w:t>dan</w:t>
      </w:r>
      <w:proofErr w:type="spellEnd"/>
      <w:r w:rsidR="00217273">
        <w:rPr>
          <w:sz w:val="24"/>
          <w:szCs w:val="24"/>
        </w:rPr>
        <w:t xml:space="preserve"> 0.</w:t>
      </w:r>
    </w:p>
    <w:sectPr w:rsidR="002F0EB1">
      <w:type w:val="continuous"/>
      <w:pgSz w:w="11940" w:h="1686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30145"/>
    <w:multiLevelType w:val="multilevel"/>
    <w:tmpl w:val="D45EAC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B1"/>
    <w:rsid w:val="00217273"/>
    <w:rsid w:val="002F0EB1"/>
    <w:rsid w:val="00362FDF"/>
    <w:rsid w:val="00BE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/>
    <o:shapelayout v:ext="edit">
      <o:idmap v:ext="edit" data="1"/>
    </o:shapelayout>
  </w:shapeDefaults>
  <w:decimalSymbol w:val=","/>
  <w:listSeparator w:val=";"/>
  <w14:docId w14:val="4CFF1E92"/>
  <w15:docId w15:val="{AE9C502B-1DB5-4D15-B263-1A3D5C8C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2020-03-30T04:36:00Z</dcterms:created>
  <dcterms:modified xsi:type="dcterms:W3CDTF">2020-03-29T03:32:00Z</dcterms:modified>
</cp:coreProperties>
</file>